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</w:rPr>
      </w:sdtEndPr>
      <w:sdtContent>
        <w:p w14:paraId="61F23740" w14:textId="77777777" w:rsidR="000B2851" w:rsidRPr="00560402" w:rsidRDefault="00F70B18" w:rsidP="00865817">
          <w:pPr>
            <w:spacing w:after="0" w:line="240" w:lineRule="auto"/>
            <w:ind w:right="3402"/>
            <w:jc w:val="right"/>
            <w:rPr>
              <w:color w:val="000000" w:themeColor="text1"/>
              <w:sz w:val="24"/>
              <w:szCs w:val="24"/>
            </w:rPr>
          </w:pPr>
          <w:r>
            <w:rPr>
              <w:rFonts w:ascii="Times New Roman" w:eastAsia="MS Mincho" w:hAnsi="Times New Roman" w:cs="Times New Roman"/>
              <w:color w:val="000000" w:themeColor="text1"/>
              <w:sz w:val="24"/>
              <w:szCs w:val="24"/>
              <w:lang w:eastAsia="fr-FR"/>
            </w:rPr>
            <w:t xml:space="preserve">  </w:t>
          </w:r>
          <w:r>
            <w:rPr>
              <w:rFonts w:ascii="Times New Roman" w:eastAsia="MS Mincho" w:hAnsi="Times New Roman" w:cs="Times New Roman"/>
              <w:color w:val="000000" w:themeColor="text1"/>
              <w:sz w:val="24"/>
              <w:szCs w:val="24"/>
              <w:lang w:eastAsia="fr-FR"/>
            </w:rPr>
            <w:tab/>
          </w:r>
          <w:r>
            <w:rPr>
              <w:rFonts w:ascii="Times New Roman" w:eastAsia="MS Mincho" w:hAnsi="Times New Roman" w:cs="Times New Roman"/>
              <w:color w:val="000000" w:themeColor="text1"/>
              <w:sz w:val="24"/>
              <w:szCs w:val="24"/>
              <w:lang w:eastAsia="fr-FR"/>
            </w:rPr>
            <w:tab/>
            <w:t xml:space="preserve">   </w:t>
          </w:r>
          <w:r>
            <w:rPr>
              <w:noProof/>
            </w:rPr>
            <w:drawing>
              <wp:inline distT="0" distB="0" distL="0" distR="0" wp14:anchorId="489BAEAC" wp14:editId="1788D221">
                <wp:extent cx="2352205" cy="142875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ISD (2)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2722775" cy="1653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B2851" w:rsidRPr="00560402">
            <w:rPr>
              <w:noProof/>
              <w:color w:val="EEECE1" w:themeColor="background2"/>
              <w:sz w:val="24"/>
              <w:szCs w:val="24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0" allowOverlap="1" wp14:anchorId="76F20710" wp14:editId="3E05F12A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:w16cex="http://schemas.microsoft.com/office/word/2018/wordml/cex" xmlns:w16="http://schemas.microsoft.com/office/word/2018/wordml">
                <w:pict>
                  <v:group w14:anchorId="0D17D4F9" id="Groupe 39" o:spid="_x0000_s1026" style="position:absolute;margin-left:-2.25pt;margin-top:-.75pt;width:600pt;height:11in;z-index:-251657728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60402" w14:paraId="0E34ECF2" w14:textId="77777777" w:rsidTr="00B617C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059" w:type="dxa"/>
              </w:tcPr>
              <w:p w14:paraId="243E89B0" w14:textId="6E613DD0" w:rsidR="00810C61" w:rsidRPr="00560402" w:rsidRDefault="00BB3ADB" w:rsidP="00B73A00">
                <w:pPr>
                  <w:pStyle w:val="Titre"/>
                  <w:spacing w:after="0"/>
                  <w:jc w:val="center"/>
                  <w:rPr>
                    <w:rFonts w:asciiTheme="minorHAnsi" w:hAnsiTheme="minorHAnsi"/>
                    <w:sz w:val="24"/>
                    <w:szCs w:val="24"/>
                  </w:rPr>
                </w:pPr>
                <w:sdt>
                  <w:sdtPr>
                    <w:rPr>
                      <w:rFonts w:asciiTheme="minorHAnsi" w:hAnsiTheme="minorHAnsi"/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77143">
                      <w:rPr>
                        <w:rFonts w:asciiTheme="minorHAnsi" w:hAnsiTheme="minorHAnsi"/>
                        <w:color w:val="3333FF"/>
                        <w:sz w:val="72"/>
                        <w:szCs w:val="72"/>
                      </w:rPr>
                      <w:t>SQL</w:t>
                    </w:r>
                    <w:r w:rsidR="00B73A00">
                      <w:rPr>
                        <w:rFonts w:asciiTheme="minorHAnsi" w:hAnsiTheme="minorHAnsi"/>
                        <w:color w:val="3333FF"/>
                        <w:sz w:val="72"/>
                        <w:szCs w:val="72"/>
                      </w:rPr>
                      <w:t>-Exercices</w:t>
                    </w:r>
                  </w:sdtContent>
                </w:sdt>
              </w:p>
            </w:tc>
          </w:tr>
          <w:tr w:rsidR="00810C61" w:rsidRPr="00560402" w14:paraId="118C1025" w14:textId="77777777" w:rsidTr="00B617C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059" w:type="dxa"/>
              </w:tcPr>
              <w:p w14:paraId="1F72C8BF" w14:textId="77777777" w:rsidR="00810C61" w:rsidRPr="00560402" w:rsidRDefault="00810C61" w:rsidP="00560402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rFonts w:asciiTheme="minorHAnsi" w:hAnsiTheme="minorHAnsi"/>
                    <w:color w:val="3333FF"/>
                  </w:rPr>
                </w:pPr>
                <w:r w:rsidRPr="00560402">
                  <w:rPr>
                    <w:rFonts w:asciiTheme="minorHAnsi" w:hAnsiTheme="minorHAnsi"/>
                  </w:rPr>
                  <w:tab/>
                  <w:t>Présenté</w:t>
                </w:r>
                <w:r w:rsidR="00CB644D">
                  <w:rPr>
                    <w:rFonts w:asciiTheme="minorHAnsi" w:hAnsiTheme="minorHAnsi"/>
                  </w:rPr>
                  <w:t xml:space="preserve"> </w:t>
                </w:r>
                <w:r w:rsidRPr="00560402">
                  <w:rPr>
                    <w:rFonts w:asciiTheme="minorHAnsi" w:hAnsiTheme="minorHAnsi"/>
                  </w:rPr>
                  <w:t>par</w:t>
                </w:r>
                <w:r w:rsidR="00CB644D">
                  <w:rPr>
                    <w:rFonts w:asciiTheme="minorHAnsi" w:hAnsiTheme="minorHAnsi"/>
                  </w:rPr>
                  <w:t xml:space="preserve"> </w:t>
                </w:r>
                <w:r w:rsidRPr="00560402">
                  <w:rPr>
                    <w:rFonts w:asciiTheme="minorHAnsi" w:hAnsiTheme="minorHAnsi"/>
                  </w:rPr>
                  <w:t>:</w:t>
                </w:r>
                <w:r w:rsidR="00CB644D">
                  <w:rPr>
                    <w:rFonts w:asciiTheme="minorHAnsi" w:hAnsiTheme="minorHAnsi"/>
                  </w:rPr>
                  <w:t xml:space="preserve"> </w:t>
                </w:r>
                <w:r w:rsidRPr="00560402">
                  <w:rPr>
                    <w:rFonts w:asciiTheme="minorHAnsi" w:hAnsiTheme="minorHAnsi"/>
                  </w:rPr>
                  <w:t>Prénom</w:t>
                </w:r>
                <w:r w:rsidR="00CB644D">
                  <w:rPr>
                    <w:rFonts w:asciiTheme="minorHAnsi" w:hAnsiTheme="minorHAnsi"/>
                  </w:rPr>
                  <w:t xml:space="preserve"> </w:t>
                </w:r>
                <w:r w:rsidRPr="00560402">
                  <w:rPr>
                    <w:rFonts w:asciiTheme="minorHAnsi" w:hAnsiTheme="minorHAnsi"/>
                  </w:rPr>
                  <w:t>Nom</w:t>
                </w:r>
              </w:p>
            </w:tc>
          </w:tr>
        </w:tbl>
        <w:p w14:paraId="270FBF29" w14:textId="3DFA3618" w:rsidR="00F227E0" w:rsidRDefault="000B2851" w:rsidP="00F227E0">
          <w:pPr>
            <w:pStyle w:val="Paragraphe1"/>
            <w:keepNext/>
            <w:rPr>
              <w:rFonts w:cstheme="minorHAnsi"/>
              <w:b/>
              <w:bCs/>
              <w:color w:val="000000" w:themeColor="text1"/>
              <w:sz w:val="24"/>
              <w:szCs w:val="24"/>
            </w:rPr>
          </w:pPr>
          <w:r w:rsidRPr="00560402">
            <w:rPr>
              <w:rFonts w:asciiTheme="minorHAnsi" w:hAnsiTheme="minorHAnsi" w:cstheme="minorHAnsi"/>
              <w:b/>
              <w:bCs/>
              <w:color w:val="000000" w:themeColor="text1"/>
              <w:sz w:val="24"/>
              <w:szCs w:val="24"/>
              <w:lang w:val="en-US"/>
            </w:rPr>
            <w:br w:type="page"/>
          </w:r>
        </w:p>
      </w:sdtContent>
    </w:sdt>
    <w:p w14:paraId="285898BD" w14:textId="77777777" w:rsidR="00B77143" w:rsidRDefault="00B77143" w:rsidP="00B77143">
      <w:pPr>
        <w:pStyle w:val="Paragraphedeliste"/>
        <w:numPr>
          <w:ilvl w:val="0"/>
          <w:numId w:val="44"/>
        </w:numPr>
        <w:spacing w:after="160" w:line="259" w:lineRule="auto"/>
      </w:pPr>
      <w:r>
        <w:lastRenderedPageBreak/>
        <w:t>Trouvez le nombre total de commandes passées par chaque client.</w:t>
      </w:r>
    </w:p>
    <w:p w14:paraId="69E8616D" w14:textId="77777777" w:rsidR="00B77143" w:rsidRDefault="00B77143" w:rsidP="00B77143">
      <w:pPr>
        <w:pStyle w:val="Paragraphedeliste"/>
        <w:numPr>
          <w:ilvl w:val="0"/>
          <w:numId w:val="44"/>
        </w:numPr>
        <w:spacing w:after="160" w:line="259" w:lineRule="auto"/>
      </w:pPr>
      <w:r>
        <w:t>Identifiez les clients ayant passé plus de 10 commandes.</w:t>
      </w:r>
    </w:p>
    <w:p w14:paraId="12EE797A" w14:textId="77777777" w:rsidR="00B77143" w:rsidRDefault="00B77143" w:rsidP="00B77143">
      <w:pPr>
        <w:pStyle w:val="Paragraphedeliste"/>
        <w:numPr>
          <w:ilvl w:val="0"/>
          <w:numId w:val="44"/>
        </w:numPr>
        <w:spacing w:after="160" w:line="259" w:lineRule="auto"/>
      </w:pPr>
      <w:r>
        <w:t>Affichez la quantité totale vendue pour chaque produit.</w:t>
      </w:r>
    </w:p>
    <w:p w14:paraId="61B6FFDB" w14:textId="77777777" w:rsidR="00B77143" w:rsidRDefault="00B77143" w:rsidP="00B77143">
      <w:pPr>
        <w:pStyle w:val="Paragraphedeliste"/>
        <w:numPr>
          <w:ilvl w:val="0"/>
          <w:numId w:val="44"/>
        </w:numPr>
        <w:spacing w:after="160" w:line="259" w:lineRule="auto"/>
      </w:pPr>
      <w:r>
        <w:t>Trouvez les clients qui ont effectué des commandes après le 1er janvier 1995.</w:t>
      </w:r>
    </w:p>
    <w:p w14:paraId="448259C9" w14:textId="77777777" w:rsidR="00B77143" w:rsidRDefault="00B77143" w:rsidP="00B77143">
      <w:pPr>
        <w:pStyle w:val="Paragraphedeliste"/>
        <w:numPr>
          <w:ilvl w:val="0"/>
          <w:numId w:val="44"/>
        </w:numPr>
        <w:spacing w:after="160" w:line="259" w:lineRule="auto"/>
      </w:pPr>
      <w:r>
        <w:t>Combine les listes distinctes de produits commandés par les clients et les produits inclus dans les commandes passées le 15 février 1996.</w:t>
      </w:r>
    </w:p>
    <w:p w14:paraId="57BB5D11" w14:textId="77777777" w:rsidR="00B77143" w:rsidRDefault="00B77143" w:rsidP="00B77143">
      <w:pPr>
        <w:pStyle w:val="Paragraphedeliste"/>
        <w:numPr>
          <w:ilvl w:val="0"/>
          <w:numId w:val="44"/>
        </w:numPr>
        <w:spacing w:after="160" w:line="259" w:lineRule="auto"/>
      </w:pPr>
      <w:r>
        <w:t>Identifiez les employés qui n'ont pas effectué de commandes après le 1er janvier 1997.</w:t>
      </w:r>
    </w:p>
    <w:p w14:paraId="49EE4857" w14:textId="77777777" w:rsidR="00B77143" w:rsidRDefault="00B77143" w:rsidP="00B77143">
      <w:pPr>
        <w:pStyle w:val="Paragraphedeliste"/>
        <w:numPr>
          <w:ilvl w:val="0"/>
          <w:numId w:val="44"/>
        </w:numPr>
        <w:spacing w:after="160" w:line="259" w:lineRule="auto"/>
      </w:pPr>
      <w:r>
        <w:t>Trouvez les clients qui ont effectué des commandes le 15 février 1996 et ceux qui n'ont pas effectué de commandes à cette date.</w:t>
      </w:r>
      <w:r>
        <w:tab/>
      </w:r>
    </w:p>
    <w:p w14:paraId="555A1269" w14:textId="77777777" w:rsidR="00B77143" w:rsidRDefault="00B77143" w:rsidP="00B77143">
      <w:pPr>
        <w:pStyle w:val="Paragraphedeliste"/>
        <w:numPr>
          <w:ilvl w:val="0"/>
          <w:numId w:val="44"/>
        </w:numPr>
        <w:spacing w:after="160" w:line="259" w:lineRule="auto"/>
      </w:pPr>
      <w:r>
        <w:t>Affichez le nombre total de produits distincts commandés par chaque client.</w:t>
      </w:r>
    </w:p>
    <w:p w14:paraId="7B813A0E" w14:textId="77777777" w:rsidR="00B77143" w:rsidRDefault="00B77143" w:rsidP="00B77143">
      <w:pPr>
        <w:pStyle w:val="Paragraphedeliste"/>
        <w:numPr>
          <w:ilvl w:val="0"/>
          <w:numId w:val="44"/>
        </w:numPr>
        <w:spacing w:after="160" w:line="259" w:lineRule="auto"/>
      </w:pPr>
      <w:r>
        <w:t>Identifiez les produits qui ont été commandés par tous les clients.</w:t>
      </w:r>
    </w:p>
    <w:p w14:paraId="279D2B37" w14:textId="77777777" w:rsidR="00B77143" w:rsidRDefault="00B77143" w:rsidP="00B77143">
      <w:pPr>
        <w:pStyle w:val="Paragraphedeliste"/>
        <w:numPr>
          <w:ilvl w:val="0"/>
          <w:numId w:val="44"/>
        </w:numPr>
        <w:spacing w:after="160" w:line="259" w:lineRule="auto"/>
      </w:pPr>
      <w:r>
        <w:t>Affichez le montant total des commandes passées par chaque client, trié par ordre décroissant du montant total.</w:t>
      </w:r>
    </w:p>
    <w:p w14:paraId="538FA7D5" w14:textId="77777777" w:rsidR="00B77143" w:rsidRDefault="00B77143" w:rsidP="00B77143">
      <w:pPr>
        <w:pStyle w:val="Paragraphedeliste"/>
        <w:numPr>
          <w:ilvl w:val="0"/>
          <w:numId w:val="44"/>
        </w:numPr>
        <w:spacing w:after="160" w:line="259" w:lineRule="auto"/>
      </w:pPr>
      <w:r>
        <w:t>Trouvez les produits dont le nom commence par "Chai".</w:t>
      </w:r>
    </w:p>
    <w:p w14:paraId="492681D3" w14:textId="77777777" w:rsidR="00B77143" w:rsidRDefault="00B77143" w:rsidP="00B77143">
      <w:pPr>
        <w:pStyle w:val="Paragraphedeliste"/>
        <w:numPr>
          <w:ilvl w:val="0"/>
          <w:numId w:val="44"/>
        </w:numPr>
        <w:spacing w:after="160" w:line="259" w:lineRule="auto"/>
      </w:pPr>
      <w:r>
        <w:t>Identifiez les employés dont le prénom se termine par la lettre 'n'.</w:t>
      </w:r>
    </w:p>
    <w:p w14:paraId="654F679F" w14:textId="77777777" w:rsidR="00B77143" w:rsidRDefault="00B77143" w:rsidP="00B77143">
      <w:pPr>
        <w:pStyle w:val="Paragraphedeliste"/>
        <w:numPr>
          <w:ilvl w:val="0"/>
          <w:numId w:val="44"/>
        </w:numPr>
        <w:spacing w:after="160" w:line="259" w:lineRule="auto"/>
      </w:pPr>
      <w:r>
        <w:t>Affichez le nom du produit et sa longueur.</w:t>
      </w:r>
    </w:p>
    <w:p w14:paraId="32473526" w14:textId="77777777" w:rsidR="00B77143" w:rsidRDefault="00B77143" w:rsidP="00B77143">
      <w:pPr>
        <w:pStyle w:val="Paragraphedeliste"/>
        <w:numPr>
          <w:ilvl w:val="0"/>
          <w:numId w:val="44"/>
        </w:numPr>
        <w:spacing w:after="160" w:line="259" w:lineRule="auto"/>
      </w:pPr>
      <w:r>
        <w:t>Trouvez les clients dont le nom de société contient le mot "Food" (peu importe la casse).</w:t>
      </w:r>
    </w:p>
    <w:p w14:paraId="70CECC57" w14:textId="77777777" w:rsidR="00B77143" w:rsidRDefault="00B77143" w:rsidP="00B77143">
      <w:pPr>
        <w:pStyle w:val="Paragraphedeliste"/>
        <w:numPr>
          <w:ilvl w:val="0"/>
          <w:numId w:val="44"/>
        </w:numPr>
        <w:spacing w:after="160" w:line="259" w:lineRule="auto"/>
      </w:pPr>
      <w:r>
        <w:t>Affichez le nom du produit et son nom sans espaces de chaque côté.</w:t>
      </w:r>
    </w:p>
    <w:p w14:paraId="48822821" w14:textId="77777777" w:rsidR="00B77143" w:rsidRDefault="00B77143" w:rsidP="00B77143">
      <w:pPr>
        <w:pStyle w:val="Paragraphedeliste"/>
        <w:numPr>
          <w:ilvl w:val="0"/>
          <w:numId w:val="44"/>
        </w:numPr>
        <w:spacing w:after="160" w:line="259" w:lineRule="auto"/>
      </w:pPr>
      <w:r>
        <w:t>Identifiez les produits qui ont le mot "</w:t>
      </w:r>
      <w:proofErr w:type="spellStart"/>
      <w:r>
        <w:t>Seafood</w:t>
      </w:r>
      <w:proofErr w:type="spellEnd"/>
      <w:r>
        <w:t>" dans leur nom et les produits qui ont le mot "</w:t>
      </w:r>
      <w:proofErr w:type="spellStart"/>
      <w:r>
        <w:t>Beverages</w:t>
      </w:r>
      <w:proofErr w:type="spellEnd"/>
      <w:r>
        <w:t>" dans leur nom.</w:t>
      </w:r>
    </w:p>
    <w:p w14:paraId="444A6403" w14:textId="77777777" w:rsidR="00B77143" w:rsidRDefault="00B77143" w:rsidP="00B77143">
      <w:pPr>
        <w:pStyle w:val="Paragraphedeliste"/>
        <w:numPr>
          <w:ilvl w:val="0"/>
          <w:numId w:val="44"/>
        </w:numPr>
        <w:spacing w:after="160" w:line="259" w:lineRule="auto"/>
      </w:pPr>
      <w:r>
        <w:t>Trouvez les fournisseurs qui ont une ville commune avec les clients.</w:t>
      </w:r>
    </w:p>
    <w:p w14:paraId="74EBA1C0" w14:textId="77777777" w:rsidR="00B77143" w:rsidRDefault="00B77143" w:rsidP="00B77143">
      <w:pPr>
        <w:pStyle w:val="Paragraphedeliste"/>
        <w:numPr>
          <w:ilvl w:val="0"/>
          <w:numId w:val="44"/>
        </w:numPr>
        <w:spacing w:after="160" w:line="259" w:lineRule="auto"/>
      </w:pPr>
      <w:r>
        <w:t>Affichez les noms des employés dont le nom de famille n'a pas la lettre 'e'.</w:t>
      </w:r>
    </w:p>
    <w:p w14:paraId="0EA93AB7" w14:textId="77777777" w:rsidR="00B77143" w:rsidRDefault="00B77143" w:rsidP="00B77143">
      <w:pPr>
        <w:pStyle w:val="Paragraphedeliste"/>
        <w:numPr>
          <w:ilvl w:val="0"/>
          <w:numId w:val="44"/>
        </w:numPr>
        <w:spacing w:after="160" w:line="259" w:lineRule="auto"/>
      </w:pPr>
      <w:r>
        <w:t>Trouvez les produits dont le nom de catégorie n'a pas le mot "</w:t>
      </w:r>
      <w:proofErr w:type="spellStart"/>
      <w:r>
        <w:t>Beverages</w:t>
      </w:r>
      <w:proofErr w:type="spellEnd"/>
      <w:r>
        <w:t>".</w:t>
      </w:r>
    </w:p>
    <w:p w14:paraId="0D3E2A9E" w14:textId="77777777" w:rsidR="00B77143" w:rsidRDefault="00B77143" w:rsidP="00B77143">
      <w:pPr>
        <w:pStyle w:val="Paragraphedeliste"/>
        <w:numPr>
          <w:ilvl w:val="0"/>
          <w:numId w:val="44"/>
        </w:numPr>
        <w:spacing w:after="160" w:line="259" w:lineRule="auto"/>
      </w:pPr>
      <w:r>
        <w:t>Affichez les noms des clients qui ne sont pas aussi employés.</w:t>
      </w:r>
    </w:p>
    <w:p w14:paraId="4D517253" w14:textId="42FA0C10" w:rsidR="00B617CA" w:rsidRPr="00F227E0" w:rsidRDefault="00B617CA" w:rsidP="00F227E0">
      <w:pPr>
        <w:pStyle w:val="Paragraphe1"/>
        <w:keepNext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sectPr w:rsidR="00B617CA" w:rsidRPr="00F227E0" w:rsidSect="004C1982">
      <w:headerReference w:type="default" r:id="rId9"/>
      <w:footerReference w:type="default" r:id="rId10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2C5A3" w14:textId="77777777" w:rsidR="00BB3ADB" w:rsidRDefault="00BB3ADB" w:rsidP="00110C4E">
      <w:pPr>
        <w:spacing w:after="0" w:line="240" w:lineRule="auto"/>
      </w:pPr>
      <w:r>
        <w:separator/>
      </w:r>
    </w:p>
  </w:endnote>
  <w:endnote w:type="continuationSeparator" w:id="0">
    <w:p w14:paraId="186BD8EF" w14:textId="77777777" w:rsidR="00BB3ADB" w:rsidRDefault="00BB3ADB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1F484" w14:textId="77777777" w:rsidR="00F70B18" w:rsidRPr="0082422D" w:rsidRDefault="00F70B18" w:rsidP="00F70B18">
    <w:pPr>
      <w:pStyle w:val="Pieddepage"/>
      <w:jc w:val="center"/>
      <w:rPr>
        <w:rFonts w:ascii="Times New Roman" w:hAnsi="Times New Roman"/>
        <w:color w:val="00B0F0"/>
        <w:sz w:val="14"/>
        <w:szCs w:val="14"/>
      </w:rPr>
    </w:pPr>
    <w:bookmarkStart w:id="0" w:name="_Hlk139014817"/>
    <w:r w:rsidRPr="0082422D">
      <w:rPr>
        <w:rFonts w:ascii="Times New Roman" w:hAnsi="Times New Roman"/>
        <w:color w:val="00B0F0"/>
        <w:sz w:val="14"/>
        <w:szCs w:val="14"/>
      </w:rPr>
      <w:t>SARL ISD</w:t>
    </w:r>
  </w:p>
  <w:p w14:paraId="0F9E3683" w14:textId="77777777" w:rsidR="00F70B18" w:rsidRPr="0082422D" w:rsidRDefault="00F70B18" w:rsidP="00F70B18">
    <w:pPr>
      <w:pStyle w:val="Pieddepage"/>
      <w:tabs>
        <w:tab w:val="clear" w:pos="9072"/>
        <w:tab w:val="left" w:pos="6645"/>
      </w:tabs>
      <w:jc w:val="center"/>
      <w:rPr>
        <w:rFonts w:ascii="Times New Roman" w:hAnsi="Times New Roman"/>
        <w:color w:val="00B0F0"/>
        <w:sz w:val="14"/>
        <w:szCs w:val="14"/>
      </w:rPr>
    </w:pPr>
    <w:r w:rsidRPr="0082422D">
      <w:rPr>
        <w:rFonts w:ascii="Times New Roman" w:hAnsi="Times New Roman"/>
        <w:color w:val="00B0F0"/>
        <w:sz w:val="14"/>
        <w:szCs w:val="14"/>
      </w:rPr>
      <w:t xml:space="preserve">Siège social :  1 Rue du Centre – 93160 – Noisy-le-Grand </w:t>
    </w:r>
  </w:p>
  <w:p w14:paraId="439DE8CD" w14:textId="77777777" w:rsidR="00F70B18" w:rsidRPr="0082422D" w:rsidRDefault="00F70B18" w:rsidP="00F70B18">
    <w:pPr>
      <w:pStyle w:val="Pieddepage"/>
      <w:tabs>
        <w:tab w:val="clear" w:pos="9072"/>
        <w:tab w:val="left" w:pos="6645"/>
      </w:tabs>
      <w:jc w:val="center"/>
      <w:rPr>
        <w:rFonts w:ascii="Times New Roman" w:hAnsi="Times New Roman"/>
        <w:color w:val="00B0F0"/>
        <w:sz w:val="14"/>
        <w:szCs w:val="14"/>
      </w:rPr>
    </w:pPr>
    <w:r w:rsidRPr="0082422D">
      <w:rPr>
        <w:rFonts w:ascii="Times New Roman" w:hAnsi="Times New Roman"/>
        <w:color w:val="00B0F0"/>
        <w:sz w:val="14"/>
        <w:szCs w:val="14"/>
      </w:rPr>
      <w:t xml:space="preserve">Tél : </w:t>
    </w:r>
    <w:r w:rsidRPr="0082422D">
      <w:rPr>
        <w:rStyle w:val="lrzxr"/>
        <w:rFonts w:ascii="Times New Roman" w:hAnsi="Times New Roman"/>
        <w:color w:val="00B0F0"/>
        <w:sz w:val="14"/>
        <w:szCs w:val="14"/>
      </w:rPr>
      <w:t xml:space="preserve">+33 1 85 78 59 63 </w:t>
    </w:r>
    <w:r w:rsidRPr="0082422D">
      <w:rPr>
        <w:rFonts w:ascii="Times New Roman" w:hAnsi="Times New Roman"/>
        <w:color w:val="00B0F0"/>
        <w:sz w:val="14"/>
        <w:szCs w:val="14"/>
      </w:rPr>
      <w:t xml:space="preserve">– e-mail : administration@isd-formation.com – Site web : </w:t>
    </w:r>
    <w:hyperlink r:id="rId1" w:history="1">
      <w:r w:rsidRPr="0082422D">
        <w:rPr>
          <w:rStyle w:val="Lienhypertexte"/>
          <w:rFonts w:ascii="Times New Roman" w:hAnsi="Times New Roman"/>
          <w:color w:val="00B0F0"/>
          <w:sz w:val="14"/>
          <w:szCs w:val="14"/>
        </w:rPr>
        <w:t>https://campus</w:t>
      </w:r>
    </w:hyperlink>
    <w:r w:rsidRPr="0082422D">
      <w:rPr>
        <w:rFonts w:ascii="Times New Roman" w:hAnsi="Times New Roman"/>
        <w:color w:val="00B0F0"/>
        <w:sz w:val="14"/>
        <w:szCs w:val="14"/>
      </w:rPr>
      <w:t>.isd-formation.com</w:t>
    </w:r>
  </w:p>
  <w:p w14:paraId="1BF8D691" w14:textId="77777777" w:rsidR="00F70B18" w:rsidRDefault="00F70B18" w:rsidP="00F70B18">
    <w:pPr>
      <w:pStyle w:val="Pieddepage"/>
      <w:tabs>
        <w:tab w:val="clear" w:pos="9072"/>
        <w:tab w:val="left" w:pos="993"/>
        <w:tab w:val="left" w:pos="6645"/>
      </w:tabs>
      <w:jc w:val="center"/>
      <w:rPr>
        <w:rStyle w:val="lrzxr"/>
        <w:rFonts w:ascii="Times New Roman" w:hAnsi="Times New Roman"/>
        <w:color w:val="00B0F0"/>
        <w:sz w:val="14"/>
        <w:szCs w:val="14"/>
      </w:rPr>
    </w:pPr>
    <w:r w:rsidRPr="0082422D">
      <w:rPr>
        <w:rFonts w:ascii="Times New Roman" w:hAnsi="Times New Roman"/>
        <w:color w:val="00B0F0"/>
        <w:sz w:val="14"/>
        <w:szCs w:val="14"/>
      </w:rPr>
      <w:t>Capital de 50000, 00 € – SIRET : 949 090 088</w:t>
    </w:r>
    <w:r w:rsidRPr="0082422D">
      <w:rPr>
        <w:rStyle w:val="lrzxr"/>
        <w:rFonts w:ascii="Times New Roman" w:hAnsi="Times New Roman"/>
        <w:color w:val="00B0F0"/>
        <w:sz w:val="14"/>
        <w:szCs w:val="14"/>
      </w:rPr>
      <w:t xml:space="preserve"> 00012</w:t>
    </w:r>
    <w:r w:rsidRPr="0082422D">
      <w:rPr>
        <w:rFonts w:ascii="Times New Roman" w:hAnsi="Times New Roman"/>
        <w:color w:val="00B0F0"/>
        <w:sz w:val="14"/>
        <w:szCs w:val="14"/>
      </w:rPr>
      <w:t xml:space="preserve"> – </w:t>
    </w:r>
    <w:r w:rsidRPr="0082422D">
      <w:rPr>
        <w:rStyle w:val="lrzxr"/>
        <w:rFonts w:ascii="Times New Roman" w:hAnsi="Times New Roman"/>
        <w:color w:val="00B0F0"/>
        <w:sz w:val="14"/>
        <w:szCs w:val="14"/>
      </w:rPr>
      <w:t>Numéro de déclaration d’activité : 11931014293</w:t>
    </w:r>
  </w:p>
  <w:p w14:paraId="344C4734" w14:textId="77777777" w:rsidR="00F70B18" w:rsidRDefault="00F70B18" w:rsidP="00F70B18">
    <w:pPr>
      <w:pStyle w:val="Pieddepage"/>
      <w:tabs>
        <w:tab w:val="clear" w:pos="9072"/>
        <w:tab w:val="left" w:pos="993"/>
        <w:tab w:val="left" w:pos="6645"/>
      </w:tabs>
      <w:jc w:val="center"/>
      <w:rPr>
        <w:rStyle w:val="lrzxr"/>
        <w:rFonts w:ascii="Times New Roman" w:hAnsi="Times New Roman"/>
        <w:color w:val="00B0F0"/>
        <w:sz w:val="14"/>
        <w:szCs w:val="14"/>
      </w:rPr>
    </w:pPr>
  </w:p>
  <w:p w14:paraId="6D545727" w14:textId="77777777" w:rsidR="00F70B18" w:rsidRDefault="00F70B18" w:rsidP="00F70B18">
    <w:pPr>
      <w:pStyle w:val="Pieddepage"/>
    </w:pPr>
    <w:r w:rsidRPr="0082422D">
      <w:rPr>
        <w:sz w:val="16"/>
        <w:szCs w:val="16"/>
      </w:rPr>
      <w:t>Version n°01 du 01 /03/2023</w:t>
    </w:r>
  </w:p>
  <w:bookmarkEnd w:id="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AE4D4" w14:textId="77777777" w:rsidR="00BB3ADB" w:rsidRDefault="00BB3ADB" w:rsidP="00110C4E">
      <w:pPr>
        <w:spacing w:after="0" w:line="240" w:lineRule="auto"/>
      </w:pPr>
      <w:r>
        <w:separator/>
      </w:r>
    </w:p>
  </w:footnote>
  <w:footnote w:type="continuationSeparator" w:id="0">
    <w:p w14:paraId="0C9F3DDC" w14:textId="77777777" w:rsidR="00BB3ADB" w:rsidRDefault="00BB3ADB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B18E3" w14:textId="77777777" w:rsidR="00B617CA" w:rsidRDefault="00F70B18">
    <w:pPr>
      <w:pStyle w:val="En-tte"/>
    </w:pPr>
    <w:r>
      <w:tab/>
    </w:r>
    <w:r>
      <w:rPr>
        <w:noProof/>
      </w:rPr>
      <w:drawing>
        <wp:inline distT="0" distB="0" distL="0" distR="0" wp14:anchorId="117D7F7D" wp14:editId="1690A61F">
          <wp:extent cx="1329690" cy="807666"/>
          <wp:effectExtent l="0" t="0" r="3810" b="0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 ISD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1529302" cy="9289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416E0"/>
    <w:multiLevelType w:val="hybridMultilevel"/>
    <w:tmpl w:val="9D6A66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7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4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9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42E7F"/>
    <w:multiLevelType w:val="multilevel"/>
    <w:tmpl w:val="83BEACB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6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7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9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8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9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31069"/>
    <w:multiLevelType w:val="hybridMultilevel"/>
    <w:tmpl w:val="67B6496A"/>
    <w:lvl w:ilvl="0" w:tplc="4C10918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42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41"/>
  </w:num>
  <w:num w:numId="4">
    <w:abstractNumId w:val="8"/>
  </w:num>
  <w:num w:numId="5">
    <w:abstractNumId w:val="10"/>
  </w:num>
  <w:num w:numId="6">
    <w:abstractNumId w:val="37"/>
  </w:num>
  <w:num w:numId="7">
    <w:abstractNumId w:val="20"/>
  </w:num>
  <w:num w:numId="8">
    <w:abstractNumId w:val="32"/>
  </w:num>
  <w:num w:numId="9">
    <w:abstractNumId w:val="34"/>
  </w:num>
  <w:num w:numId="10">
    <w:abstractNumId w:val="7"/>
  </w:num>
  <w:num w:numId="11">
    <w:abstractNumId w:val="33"/>
  </w:num>
  <w:num w:numId="12">
    <w:abstractNumId w:val="22"/>
  </w:num>
  <w:num w:numId="13">
    <w:abstractNumId w:val="26"/>
  </w:num>
  <w:num w:numId="14">
    <w:abstractNumId w:val="6"/>
  </w:num>
  <w:num w:numId="15">
    <w:abstractNumId w:val="16"/>
  </w:num>
  <w:num w:numId="16">
    <w:abstractNumId w:val="27"/>
  </w:num>
  <w:num w:numId="17">
    <w:abstractNumId w:val="36"/>
  </w:num>
  <w:num w:numId="18">
    <w:abstractNumId w:val="9"/>
  </w:num>
  <w:num w:numId="19">
    <w:abstractNumId w:val="21"/>
  </w:num>
  <w:num w:numId="20">
    <w:abstractNumId w:val="29"/>
  </w:num>
  <w:num w:numId="21">
    <w:abstractNumId w:val="35"/>
  </w:num>
  <w:num w:numId="22">
    <w:abstractNumId w:val="12"/>
  </w:num>
  <w:num w:numId="23">
    <w:abstractNumId w:val="5"/>
  </w:num>
  <w:num w:numId="24">
    <w:abstractNumId w:val="15"/>
  </w:num>
  <w:num w:numId="25">
    <w:abstractNumId w:val="11"/>
  </w:num>
  <w:num w:numId="26">
    <w:abstractNumId w:val="14"/>
  </w:num>
  <w:num w:numId="27">
    <w:abstractNumId w:val="19"/>
  </w:num>
  <w:num w:numId="28">
    <w:abstractNumId w:val="3"/>
  </w:num>
  <w:num w:numId="29">
    <w:abstractNumId w:val="25"/>
  </w:num>
  <w:num w:numId="30">
    <w:abstractNumId w:val="43"/>
  </w:num>
  <w:num w:numId="31">
    <w:abstractNumId w:val="38"/>
  </w:num>
  <w:num w:numId="32">
    <w:abstractNumId w:val="13"/>
  </w:num>
  <w:num w:numId="33">
    <w:abstractNumId w:val="39"/>
  </w:num>
  <w:num w:numId="34">
    <w:abstractNumId w:val="42"/>
  </w:num>
  <w:num w:numId="35">
    <w:abstractNumId w:val="17"/>
  </w:num>
  <w:num w:numId="36">
    <w:abstractNumId w:val="23"/>
  </w:num>
  <w:num w:numId="37">
    <w:abstractNumId w:val="31"/>
  </w:num>
  <w:num w:numId="38">
    <w:abstractNumId w:val="30"/>
  </w:num>
  <w:num w:numId="39">
    <w:abstractNumId w:val="24"/>
  </w:num>
  <w:num w:numId="40">
    <w:abstractNumId w:val="0"/>
  </w:num>
  <w:num w:numId="41">
    <w:abstractNumId w:val="1"/>
  </w:num>
  <w:num w:numId="42">
    <w:abstractNumId w:val="2"/>
  </w:num>
  <w:num w:numId="43">
    <w:abstractNumId w:val="40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26C21"/>
    <w:rsid w:val="00043804"/>
    <w:rsid w:val="00044D94"/>
    <w:rsid w:val="00081EFE"/>
    <w:rsid w:val="0009358D"/>
    <w:rsid w:val="000B2851"/>
    <w:rsid w:val="000C61E6"/>
    <w:rsid w:val="00102435"/>
    <w:rsid w:val="00105194"/>
    <w:rsid w:val="00110C4E"/>
    <w:rsid w:val="001303EF"/>
    <w:rsid w:val="00142F1F"/>
    <w:rsid w:val="00155EBE"/>
    <w:rsid w:val="00165800"/>
    <w:rsid w:val="0019143A"/>
    <w:rsid w:val="001924D1"/>
    <w:rsid w:val="001B06CE"/>
    <w:rsid w:val="00204CA3"/>
    <w:rsid w:val="00280161"/>
    <w:rsid w:val="002B2E37"/>
    <w:rsid w:val="002C2FF8"/>
    <w:rsid w:val="002D60E8"/>
    <w:rsid w:val="002F7A9A"/>
    <w:rsid w:val="00321578"/>
    <w:rsid w:val="003543B5"/>
    <w:rsid w:val="00361C5A"/>
    <w:rsid w:val="00375AE3"/>
    <w:rsid w:val="003872EC"/>
    <w:rsid w:val="003C506B"/>
    <w:rsid w:val="003D6CA7"/>
    <w:rsid w:val="003F188E"/>
    <w:rsid w:val="00401920"/>
    <w:rsid w:val="00424F90"/>
    <w:rsid w:val="00442919"/>
    <w:rsid w:val="00455003"/>
    <w:rsid w:val="00480763"/>
    <w:rsid w:val="00486610"/>
    <w:rsid w:val="004B3C4E"/>
    <w:rsid w:val="004C1982"/>
    <w:rsid w:val="004E6C50"/>
    <w:rsid w:val="00523FA1"/>
    <w:rsid w:val="00557A1D"/>
    <w:rsid w:val="00560402"/>
    <w:rsid w:val="005608FF"/>
    <w:rsid w:val="00565C23"/>
    <w:rsid w:val="005718E9"/>
    <w:rsid w:val="005720C5"/>
    <w:rsid w:val="00576032"/>
    <w:rsid w:val="005A2773"/>
    <w:rsid w:val="005A6236"/>
    <w:rsid w:val="005B2D80"/>
    <w:rsid w:val="005B3A44"/>
    <w:rsid w:val="005B6760"/>
    <w:rsid w:val="005C1E46"/>
    <w:rsid w:val="005F33FC"/>
    <w:rsid w:val="00625DF1"/>
    <w:rsid w:val="0064056A"/>
    <w:rsid w:val="00673B6D"/>
    <w:rsid w:val="006840BF"/>
    <w:rsid w:val="00693B2F"/>
    <w:rsid w:val="006E2EEB"/>
    <w:rsid w:val="007141D9"/>
    <w:rsid w:val="00722367"/>
    <w:rsid w:val="00777F53"/>
    <w:rsid w:val="00784A6E"/>
    <w:rsid w:val="00787521"/>
    <w:rsid w:val="00797A2D"/>
    <w:rsid w:val="007E45BD"/>
    <w:rsid w:val="00810C61"/>
    <w:rsid w:val="0084758F"/>
    <w:rsid w:val="00851801"/>
    <w:rsid w:val="00853032"/>
    <w:rsid w:val="0085316A"/>
    <w:rsid w:val="00865817"/>
    <w:rsid w:val="00874134"/>
    <w:rsid w:val="008865CD"/>
    <w:rsid w:val="008B41D9"/>
    <w:rsid w:val="00900EDB"/>
    <w:rsid w:val="009038F6"/>
    <w:rsid w:val="00910B38"/>
    <w:rsid w:val="00915348"/>
    <w:rsid w:val="009329AF"/>
    <w:rsid w:val="009942B0"/>
    <w:rsid w:val="009B2397"/>
    <w:rsid w:val="009F7157"/>
    <w:rsid w:val="00A07B26"/>
    <w:rsid w:val="00A82B36"/>
    <w:rsid w:val="00A86C66"/>
    <w:rsid w:val="00AA21F6"/>
    <w:rsid w:val="00AD27DA"/>
    <w:rsid w:val="00AD7916"/>
    <w:rsid w:val="00AF3F17"/>
    <w:rsid w:val="00AF6EF5"/>
    <w:rsid w:val="00B10C97"/>
    <w:rsid w:val="00B20D19"/>
    <w:rsid w:val="00B27A8D"/>
    <w:rsid w:val="00B36CC3"/>
    <w:rsid w:val="00B45673"/>
    <w:rsid w:val="00B47BE4"/>
    <w:rsid w:val="00B540B3"/>
    <w:rsid w:val="00B617CA"/>
    <w:rsid w:val="00B73A00"/>
    <w:rsid w:val="00B77143"/>
    <w:rsid w:val="00B83DA6"/>
    <w:rsid w:val="00BB3ADB"/>
    <w:rsid w:val="00BB613B"/>
    <w:rsid w:val="00BD7B09"/>
    <w:rsid w:val="00C53174"/>
    <w:rsid w:val="00C5344D"/>
    <w:rsid w:val="00C85511"/>
    <w:rsid w:val="00C9043C"/>
    <w:rsid w:val="00C96481"/>
    <w:rsid w:val="00CB644D"/>
    <w:rsid w:val="00CB75E6"/>
    <w:rsid w:val="00CC19C8"/>
    <w:rsid w:val="00CE25B4"/>
    <w:rsid w:val="00CF5442"/>
    <w:rsid w:val="00D00C26"/>
    <w:rsid w:val="00D00D0B"/>
    <w:rsid w:val="00D02D62"/>
    <w:rsid w:val="00D1082B"/>
    <w:rsid w:val="00D2103E"/>
    <w:rsid w:val="00D56A25"/>
    <w:rsid w:val="00D57E17"/>
    <w:rsid w:val="00D95557"/>
    <w:rsid w:val="00DF43C1"/>
    <w:rsid w:val="00E13A37"/>
    <w:rsid w:val="00E2161C"/>
    <w:rsid w:val="00E82966"/>
    <w:rsid w:val="00E955F7"/>
    <w:rsid w:val="00EA6372"/>
    <w:rsid w:val="00EA7921"/>
    <w:rsid w:val="00EC2CCF"/>
    <w:rsid w:val="00ED07F4"/>
    <w:rsid w:val="00EE1F3F"/>
    <w:rsid w:val="00F16B7A"/>
    <w:rsid w:val="00F227E0"/>
    <w:rsid w:val="00F24F62"/>
    <w:rsid w:val="00F27888"/>
    <w:rsid w:val="00F70B18"/>
    <w:rsid w:val="00F73CA4"/>
    <w:rsid w:val="00FA3950"/>
    <w:rsid w:val="00FC205C"/>
    <w:rsid w:val="00FD16ED"/>
    <w:rsid w:val="00F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C5D95"/>
  <w15:docId w15:val="{8F615779-4952-4365-9AD6-B8C90229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ccentuation">
    <w:name w:val="Emphasis"/>
    <w:basedOn w:val="Policepardfaut"/>
    <w:uiPriority w:val="20"/>
    <w:qFormat/>
    <w:rsid w:val="000C61E6"/>
    <w:rPr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0C61E6"/>
    <w:rPr>
      <w:rFonts w:ascii="Courier New" w:eastAsia="Times New Roman" w:hAnsi="Courier New" w:cs="Courier New"/>
      <w:sz w:val="20"/>
      <w:szCs w:val="20"/>
    </w:rPr>
  </w:style>
  <w:style w:type="character" w:customStyle="1" w:styleId="lrzxr">
    <w:name w:val="lrzxr"/>
    <w:basedOn w:val="Policepardfaut"/>
    <w:rsid w:val="00F70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81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ampus.htcompass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D1E88-7DD3-4C34-976F-B6E323841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PL/pgSQL-exercice-04</vt:lpstr>
    </vt:vector>
  </TitlesOfParts>
  <Company>high tech compass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SQL-Exercices</dc:title>
  <dc:creator>mlmconseil</dc:creator>
  <cp:lastModifiedBy>Ghania</cp:lastModifiedBy>
  <cp:revision>2</cp:revision>
  <cp:lastPrinted>2017-06-14T13:36:00Z</cp:lastPrinted>
  <dcterms:created xsi:type="dcterms:W3CDTF">2023-10-04T11:42:00Z</dcterms:created>
  <dcterms:modified xsi:type="dcterms:W3CDTF">2023-10-04T11:42:00Z</dcterms:modified>
</cp:coreProperties>
</file>